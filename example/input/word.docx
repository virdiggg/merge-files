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4CD06" w14:textId="659878AE" w:rsidR="000A1698" w:rsidRPr="00315821" w:rsidRDefault="000A1698" w:rsidP="00A739DD">
      <w:pPr>
        <w:jc w:val="both"/>
        <w:rPr>
          <w:sz w:val="24"/>
          <w:szCs w:val="24"/>
          <w:lang w:val="en-ID"/>
        </w:rPr>
      </w:pPr>
      <w:r w:rsidRPr="00315821">
        <w:rPr>
          <w:sz w:val="24"/>
          <w:szCs w:val="24"/>
          <w:lang w:val="en-ID"/>
        </w:rPr>
        <w:t xml:space="preserve">Lorem ipsum </w:t>
      </w:r>
      <w:proofErr w:type="spellStart"/>
      <w:r w:rsidRPr="00315821">
        <w:rPr>
          <w:sz w:val="24"/>
          <w:szCs w:val="24"/>
          <w:lang w:val="en-ID"/>
        </w:rPr>
        <w:t>dolor</w:t>
      </w:r>
      <w:proofErr w:type="spellEnd"/>
      <w:r w:rsidRPr="00315821">
        <w:rPr>
          <w:sz w:val="24"/>
          <w:szCs w:val="24"/>
          <w:lang w:val="en-ID"/>
        </w:rPr>
        <w:t xml:space="preserve"> sit </w:t>
      </w:r>
      <w:proofErr w:type="spellStart"/>
      <w:r w:rsidRPr="00315821">
        <w:rPr>
          <w:sz w:val="24"/>
          <w:szCs w:val="24"/>
          <w:lang w:val="en-ID"/>
        </w:rPr>
        <w:t>amet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consectetur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adipiscing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elit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Curabitur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varius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egestas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velit</w:t>
      </w:r>
      <w:proofErr w:type="spellEnd"/>
      <w:r w:rsidRPr="00315821">
        <w:rPr>
          <w:sz w:val="24"/>
          <w:szCs w:val="24"/>
          <w:lang w:val="en-ID"/>
        </w:rPr>
        <w:t xml:space="preserve">, at </w:t>
      </w:r>
      <w:proofErr w:type="spellStart"/>
      <w:r w:rsidRPr="00315821">
        <w:rPr>
          <w:sz w:val="24"/>
          <w:szCs w:val="24"/>
          <w:lang w:val="en-ID"/>
        </w:rPr>
        <w:t>suscipit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arcu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luctus</w:t>
      </w:r>
      <w:proofErr w:type="spellEnd"/>
      <w:r w:rsidRPr="00315821">
        <w:rPr>
          <w:sz w:val="24"/>
          <w:szCs w:val="24"/>
          <w:lang w:val="en-ID"/>
        </w:rPr>
        <w:t xml:space="preserve"> ac. Sed non ante </w:t>
      </w:r>
      <w:proofErr w:type="spellStart"/>
      <w:r w:rsidRPr="00315821">
        <w:rPr>
          <w:sz w:val="24"/>
          <w:szCs w:val="24"/>
          <w:lang w:val="en-ID"/>
        </w:rPr>
        <w:t>quis</w:t>
      </w:r>
      <w:proofErr w:type="spellEnd"/>
      <w:r w:rsidRPr="00315821">
        <w:rPr>
          <w:sz w:val="24"/>
          <w:szCs w:val="24"/>
          <w:lang w:val="en-ID"/>
        </w:rPr>
        <w:t xml:space="preserve"> mi </w:t>
      </w:r>
      <w:proofErr w:type="spellStart"/>
      <w:r w:rsidRPr="00315821">
        <w:rPr>
          <w:sz w:val="24"/>
          <w:szCs w:val="24"/>
          <w:lang w:val="en-ID"/>
        </w:rPr>
        <w:t>porttitor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rutrum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ut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vel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turpis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Aliquam</w:t>
      </w:r>
      <w:proofErr w:type="spellEnd"/>
      <w:r w:rsidRPr="00315821">
        <w:rPr>
          <w:sz w:val="24"/>
          <w:szCs w:val="24"/>
          <w:lang w:val="en-ID"/>
        </w:rPr>
        <w:t xml:space="preserve"> ac </w:t>
      </w:r>
      <w:proofErr w:type="spellStart"/>
      <w:r w:rsidRPr="00315821">
        <w:rPr>
          <w:sz w:val="24"/>
          <w:szCs w:val="24"/>
          <w:lang w:val="en-ID"/>
        </w:rPr>
        <w:t>euismod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neque</w:t>
      </w:r>
      <w:proofErr w:type="spellEnd"/>
      <w:r w:rsidRPr="00315821">
        <w:rPr>
          <w:sz w:val="24"/>
          <w:szCs w:val="24"/>
          <w:lang w:val="en-ID"/>
        </w:rPr>
        <w:t xml:space="preserve">. Vestibulum ante ipsum </w:t>
      </w:r>
      <w:proofErr w:type="spellStart"/>
      <w:r w:rsidRPr="00315821">
        <w:rPr>
          <w:sz w:val="24"/>
          <w:szCs w:val="24"/>
          <w:lang w:val="en-ID"/>
        </w:rPr>
        <w:t>primis</w:t>
      </w:r>
      <w:proofErr w:type="spellEnd"/>
      <w:r w:rsidRPr="00315821">
        <w:rPr>
          <w:sz w:val="24"/>
          <w:szCs w:val="24"/>
          <w:lang w:val="en-ID"/>
        </w:rPr>
        <w:t xml:space="preserve"> in </w:t>
      </w:r>
      <w:proofErr w:type="spellStart"/>
      <w:r w:rsidRPr="00315821">
        <w:rPr>
          <w:sz w:val="24"/>
          <w:szCs w:val="24"/>
          <w:lang w:val="en-ID"/>
        </w:rPr>
        <w:t>faucibus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orci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luctus</w:t>
      </w:r>
      <w:proofErr w:type="spellEnd"/>
      <w:r w:rsidRPr="00315821">
        <w:rPr>
          <w:sz w:val="24"/>
          <w:szCs w:val="24"/>
          <w:lang w:val="en-ID"/>
        </w:rPr>
        <w:t xml:space="preserve"> et </w:t>
      </w:r>
      <w:proofErr w:type="spellStart"/>
      <w:r w:rsidRPr="00315821">
        <w:rPr>
          <w:sz w:val="24"/>
          <w:szCs w:val="24"/>
          <w:lang w:val="en-ID"/>
        </w:rPr>
        <w:t>ultrices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posuere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cubilia</w:t>
      </w:r>
      <w:proofErr w:type="spellEnd"/>
      <w:r w:rsidRPr="00315821">
        <w:rPr>
          <w:sz w:val="24"/>
          <w:szCs w:val="24"/>
          <w:lang w:val="en-ID"/>
        </w:rPr>
        <w:t xml:space="preserve"> curae; In a </w:t>
      </w:r>
      <w:proofErr w:type="spellStart"/>
      <w:r w:rsidRPr="00315821">
        <w:rPr>
          <w:sz w:val="24"/>
          <w:szCs w:val="24"/>
          <w:lang w:val="en-ID"/>
        </w:rPr>
        <w:t>tortor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hendrerit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tristique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risus</w:t>
      </w:r>
      <w:proofErr w:type="spellEnd"/>
      <w:r w:rsidRPr="00315821">
        <w:rPr>
          <w:sz w:val="24"/>
          <w:szCs w:val="24"/>
          <w:lang w:val="en-ID"/>
        </w:rPr>
        <w:t xml:space="preserve"> ac, </w:t>
      </w:r>
      <w:proofErr w:type="spellStart"/>
      <w:r w:rsidRPr="00315821">
        <w:rPr>
          <w:sz w:val="24"/>
          <w:szCs w:val="24"/>
          <w:lang w:val="en-ID"/>
        </w:rPr>
        <w:t>tristique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mauris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Vivamus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molestie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ornare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risus</w:t>
      </w:r>
      <w:proofErr w:type="spellEnd"/>
      <w:r w:rsidRPr="00315821">
        <w:rPr>
          <w:sz w:val="24"/>
          <w:szCs w:val="24"/>
          <w:lang w:val="en-ID"/>
        </w:rPr>
        <w:t xml:space="preserve"> in </w:t>
      </w:r>
      <w:proofErr w:type="spellStart"/>
      <w:r w:rsidRPr="00315821">
        <w:rPr>
          <w:sz w:val="24"/>
          <w:szCs w:val="24"/>
          <w:lang w:val="en-ID"/>
        </w:rPr>
        <w:t>facilisis</w:t>
      </w:r>
      <w:proofErr w:type="spellEnd"/>
      <w:r w:rsidRPr="00315821">
        <w:rPr>
          <w:sz w:val="24"/>
          <w:szCs w:val="24"/>
          <w:lang w:val="en-ID"/>
        </w:rPr>
        <w:t xml:space="preserve">. Integer auctor </w:t>
      </w:r>
      <w:proofErr w:type="spellStart"/>
      <w:r w:rsidRPr="00315821">
        <w:rPr>
          <w:sz w:val="24"/>
          <w:szCs w:val="24"/>
          <w:lang w:val="en-ID"/>
        </w:rPr>
        <w:t>tellus</w:t>
      </w:r>
      <w:proofErr w:type="spellEnd"/>
      <w:r w:rsidRPr="00315821">
        <w:rPr>
          <w:sz w:val="24"/>
          <w:szCs w:val="24"/>
          <w:lang w:val="en-ID"/>
        </w:rPr>
        <w:t xml:space="preserve"> in lorem </w:t>
      </w:r>
      <w:proofErr w:type="spellStart"/>
      <w:r w:rsidRPr="00315821">
        <w:rPr>
          <w:sz w:val="24"/>
          <w:szCs w:val="24"/>
          <w:lang w:val="en-ID"/>
        </w:rPr>
        <w:t>tristique</w:t>
      </w:r>
      <w:proofErr w:type="spellEnd"/>
      <w:r w:rsidRPr="00315821">
        <w:rPr>
          <w:sz w:val="24"/>
          <w:szCs w:val="24"/>
          <w:lang w:val="en-ID"/>
        </w:rPr>
        <w:t xml:space="preserve">, ac </w:t>
      </w:r>
      <w:proofErr w:type="spellStart"/>
      <w:r w:rsidRPr="00315821">
        <w:rPr>
          <w:sz w:val="24"/>
          <w:szCs w:val="24"/>
          <w:lang w:val="en-ID"/>
        </w:rPr>
        <w:t>accumsan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elit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interdum</w:t>
      </w:r>
      <w:proofErr w:type="spellEnd"/>
      <w:r w:rsidRPr="00315821">
        <w:rPr>
          <w:sz w:val="24"/>
          <w:szCs w:val="24"/>
          <w:lang w:val="en-ID"/>
        </w:rPr>
        <w:t xml:space="preserve">. Nunc maximus ipsum </w:t>
      </w:r>
      <w:proofErr w:type="spellStart"/>
      <w:r w:rsidRPr="00315821">
        <w:rPr>
          <w:sz w:val="24"/>
          <w:szCs w:val="24"/>
          <w:lang w:val="en-ID"/>
        </w:rPr>
        <w:t>ipsum</w:t>
      </w:r>
      <w:proofErr w:type="spellEnd"/>
      <w:r w:rsidRPr="00315821">
        <w:rPr>
          <w:sz w:val="24"/>
          <w:szCs w:val="24"/>
          <w:lang w:val="en-ID"/>
        </w:rPr>
        <w:t xml:space="preserve">, et </w:t>
      </w:r>
      <w:proofErr w:type="spellStart"/>
      <w:r w:rsidRPr="00315821">
        <w:rPr>
          <w:sz w:val="24"/>
          <w:szCs w:val="24"/>
          <w:lang w:val="en-ID"/>
        </w:rPr>
        <w:t>euismod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leo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tempor</w:t>
      </w:r>
      <w:proofErr w:type="spellEnd"/>
      <w:r w:rsidRPr="00315821">
        <w:rPr>
          <w:sz w:val="24"/>
          <w:szCs w:val="24"/>
          <w:lang w:val="en-ID"/>
        </w:rPr>
        <w:t xml:space="preserve"> vitae. Proin ac </w:t>
      </w:r>
      <w:proofErr w:type="spellStart"/>
      <w:r w:rsidRPr="00315821">
        <w:rPr>
          <w:sz w:val="24"/>
          <w:szCs w:val="24"/>
          <w:lang w:val="en-ID"/>
        </w:rPr>
        <w:t>enim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sed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sem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pellentesque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aliquet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eget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vel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felis</w:t>
      </w:r>
      <w:proofErr w:type="spellEnd"/>
      <w:r w:rsidRPr="00315821">
        <w:rPr>
          <w:sz w:val="24"/>
          <w:szCs w:val="24"/>
          <w:lang w:val="en-ID"/>
        </w:rPr>
        <w:t xml:space="preserve">. Duis </w:t>
      </w:r>
      <w:proofErr w:type="spellStart"/>
      <w:r w:rsidRPr="00315821">
        <w:rPr>
          <w:sz w:val="24"/>
          <w:szCs w:val="24"/>
          <w:lang w:val="en-ID"/>
        </w:rPr>
        <w:t>scelerisque</w:t>
      </w:r>
      <w:proofErr w:type="spellEnd"/>
      <w:r w:rsidRPr="00315821">
        <w:rPr>
          <w:sz w:val="24"/>
          <w:szCs w:val="24"/>
          <w:lang w:val="en-ID"/>
        </w:rPr>
        <w:t xml:space="preserve"> maximus </w:t>
      </w:r>
      <w:proofErr w:type="spellStart"/>
      <w:r w:rsidRPr="00315821">
        <w:rPr>
          <w:sz w:val="24"/>
          <w:szCs w:val="24"/>
          <w:lang w:val="en-ID"/>
        </w:rPr>
        <w:t>mauris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vel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blandit</w:t>
      </w:r>
      <w:proofErr w:type="spellEnd"/>
      <w:r w:rsidRPr="00315821">
        <w:rPr>
          <w:sz w:val="24"/>
          <w:szCs w:val="24"/>
          <w:lang w:val="en-ID"/>
        </w:rPr>
        <w:t xml:space="preserve">. Sed semper nec </w:t>
      </w:r>
      <w:proofErr w:type="spellStart"/>
      <w:r w:rsidRPr="00315821">
        <w:rPr>
          <w:sz w:val="24"/>
          <w:szCs w:val="24"/>
          <w:lang w:val="en-ID"/>
        </w:rPr>
        <w:t>arcu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eu</w:t>
      </w:r>
      <w:proofErr w:type="spellEnd"/>
      <w:r w:rsidRPr="00315821">
        <w:rPr>
          <w:sz w:val="24"/>
          <w:szCs w:val="24"/>
          <w:lang w:val="en-ID"/>
        </w:rPr>
        <w:t xml:space="preserve"> convallis.</w:t>
      </w:r>
      <w:r w:rsidR="007958F6" w:rsidRPr="00315821">
        <w:rPr>
          <w:noProof/>
          <w:sz w:val="24"/>
          <w:szCs w:val="24"/>
          <w:lang w:val="en-ID"/>
        </w:rPr>
        <w:t xml:space="preserve"> </w:t>
      </w:r>
      <w:r w:rsidR="007958F6" w:rsidRPr="00315821">
        <w:rPr>
          <w:noProof/>
          <w:sz w:val="24"/>
          <w:szCs w:val="24"/>
          <w:lang w:val="en-ID"/>
        </w:rPr>
        <w:drawing>
          <wp:inline distT="0" distB="0" distL="0" distR="0" wp14:anchorId="23AE05C2" wp14:editId="661F9B5F">
            <wp:extent cx="5715000" cy="5715000"/>
            <wp:effectExtent l="0" t="0" r="0" b="0"/>
            <wp:docPr id="142509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50C6" w14:textId="77777777" w:rsidR="000A1698" w:rsidRPr="00315821" w:rsidRDefault="000A1698" w:rsidP="00A739DD">
      <w:pPr>
        <w:jc w:val="both"/>
        <w:rPr>
          <w:sz w:val="24"/>
          <w:szCs w:val="24"/>
          <w:lang w:val="en-ID"/>
        </w:rPr>
      </w:pPr>
      <w:r w:rsidRPr="00315821">
        <w:rPr>
          <w:sz w:val="24"/>
          <w:szCs w:val="24"/>
          <w:lang w:val="en-ID"/>
        </w:rPr>
        <w:t xml:space="preserve">Ut </w:t>
      </w:r>
      <w:proofErr w:type="spellStart"/>
      <w:r w:rsidRPr="00315821">
        <w:rPr>
          <w:sz w:val="24"/>
          <w:szCs w:val="24"/>
          <w:lang w:val="en-ID"/>
        </w:rPr>
        <w:t>sed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consequat</w:t>
      </w:r>
      <w:proofErr w:type="spellEnd"/>
      <w:r w:rsidRPr="00315821">
        <w:rPr>
          <w:sz w:val="24"/>
          <w:szCs w:val="24"/>
          <w:lang w:val="en-ID"/>
        </w:rPr>
        <w:t xml:space="preserve"> ligula, </w:t>
      </w:r>
      <w:proofErr w:type="spellStart"/>
      <w:r w:rsidRPr="00315821">
        <w:rPr>
          <w:sz w:val="24"/>
          <w:szCs w:val="24"/>
          <w:lang w:val="en-ID"/>
        </w:rPr>
        <w:t>eu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bibendum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sapien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Nulla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rutrum</w:t>
      </w:r>
      <w:proofErr w:type="spellEnd"/>
      <w:r w:rsidRPr="00315821">
        <w:rPr>
          <w:sz w:val="24"/>
          <w:szCs w:val="24"/>
          <w:lang w:val="en-ID"/>
        </w:rPr>
        <w:t xml:space="preserve"> ipsum </w:t>
      </w:r>
      <w:proofErr w:type="spellStart"/>
      <w:r w:rsidRPr="00315821">
        <w:rPr>
          <w:sz w:val="24"/>
          <w:szCs w:val="24"/>
          <w:lang w:val="en-ID"/>
        </w:rPr>
        <w:t>eu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neque</w:t>
      </w:r>
      <w:proofErr w:type="spellEnd"/>
      <w:r w:rsidRPr="00315821">
        <w:rPr>
          <w:sz w:val="24"/>
          <w:szCs w:val="24"/>
          <w:lang w:val="en-ID"/>
        </w:rPr>
        <w:t xml:space="preserve"> gravida </w:t>
      </w:r>
      <w:proofErr w:type="spellStart"/>
      <w:r w:rsidRPr="00315821">
        <w:rPr>
          <w:sz w:val="24"/>
          <w:szCs w:val="24"/>
          <w:lang w:val="en-ID"/>
        </w:rPr>
        <w:t>vehicula</w:t>
      </w:r>
      <w:proofErr w:type="spellEnd"/>
      <w:r w:rsidRPr="00315821">
        <w:rPr>
          <w:sz w:val="24"/>
          <w:szCs w:val="24"/>
          <w:lang w:val="en-ID"/>
        </w:rPr>
        <w:t xml:space="preserve">. In sit </w:t>
      </w:r>
      <w:proofErr w:type="spellStart"/>
      <w:r w:rsidRPr="00315821">
        <w:rPr>
          <w:sz w:val="24"/>
          <w:szCs w:val="24"/>
          <w:lang w:val="en-ID"/>
        </w:rPr>
        <w:t>amet</w:t>
      </w:r>
      <w:proofErr w:type="spellEnd"/>
      <w:r w:rsidRPr="00315821">
        <w:rPr>
          <w:sz w:val="24"/>
          <w:szCs w:val="24"/>
          <w:lang w:val="en-ID"/>
        </w:rPr>
        <w:t xml:space="preserve"> ligula </w:t>
      </w:r>
      <w:proofErr w:type="spellStart"/>
      <w:r w:rsidRPr="00315821">
        <w:rPr>
          <w:sz w:val="24"/>
          <w:szCs w:val="24"/>
          <w:lang w:val="en-ID"/>
        </w:rPr>
        <w:t>leo</w:t>
      </w:r>
      <w:proofErr w:type="spellEnd"/>
      <w:r w:rsidRPr="00315821">
        <w:rPr>
          <w:sz w:val="24"/>
          <w:szCs w:val="24"/>
          <w:lang w:val="en-ID"/>
        </w:rPr>
        <w:t xml:space="preserve">. Morbi ac semper </w:t>
      </w:r>
      <w:proofErr w:type="spellStart"/>
      <w:r w:rsidRPr="00315821">
        <w:rPr>
          <w:sz w:val="24"/>
          <w:szCs w:val="24"/>
          <w:lang w:val="en-ID"/>
        </w:rPr>
        <w:t>sapien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Aliquam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volutpat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justo</w:t>
      </w:r>
      <w:proofErr w:type="spellEnd"/>
      <w:r w:rsidRPr="00315821">
        <w:rPr>
          <w:sz w:val="24"/>
          <w:szCs w:val="24"/>
          <w:lang w:val="en-ID"/>
        </w:rPr>
        <w:t xml:space="preserve"> ac </w:t>
      </w:r>
      <w:proofErr w:type="spellStart"/>
      <w:r w:rsidRPr="00315821">
        <w:rPr>
          <w:sz w:val="24"/>
          <w:szCs w:val="24"/>
          <w:lang w:val="en-ID"/>
        </w:rPr>
        <w:t>sollicitudin</w:t>
      </w:r>
      <w:proofErr w:type="spellEnd"/>
      <w:r w:rsidRPr="00315821">
        <w:rPr>
          <w:sz w:val="24"/>
          <w:szCs w:val="24"/>
          <w:lang w:val="en-ID"/>
        </w:rPr>
        <w:t xml:space="preserve"> convallis, </w:t>
      </w:r>
      <w:proofErr w:type="spellStart"/>
      <w:r w:rsidRPr="00315821">
        <w:rPr>
          <w:sz w:val="24"/>
          <w:szCs w:val="24"/>
          <w:lang w:val="en-ID"/>
        </w:rPr>
        <w:t>purus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lacus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blandit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justo</w:t>
      </w:r>
      <w:proofErr w:type="spellEnd"/>
      <w:r w:rsidRPr="00315821">
        <w:rPr>
          <w:sz w:val="24"/>
          <w:szCs w:val="24"/>
          <w:lang w:val="en-ID"/>
        </w:rPr>
        <w:t xml:space="preserve">, id </w:t>
      </w:r>
      <w:proofErr w:type="spellStart"/>
      <w:r w:rsidRPr="00315821">
        <w:rPr>
          <w:sz w:val="24"/>
          <w:szCs w:val="24"/>
          <w:lang w:val="en-ID"/>
        </w:rPr>
        <w:t>dapibus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nibh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nulla</w:t>
      </w:r>
      <w:proofErr w:type="spellEnd"/>
      <w:r w:rsidRPr="00315821">
        <w:rPr>
          <w:sz w:val="24"/>
          <w:szCs w:val="24"/>
          <w:lang w:val="en-ID"/>
        </w:rPr>
        <w:t xml:space="preserve"> at eros. Ut nec </w:t>
      </w:r>
      <w:proofErr w:type="spellStart"/>
      <w:r w:rsidRPr="00315821">
        <w:rPr>
          <w:sz w:val="24"/>
          <w:szCs w:val="24"/>
          <w:lang w:val="en-ID"/>
        </w:rPr>
        <w:t>lacus</w:t>
      </w:r>
      <w:proofErr w:type="spellEnd"/>
      <w:r w:rsidRPr="00315821">
        <w:rPr>
          <w:sz w:val="24"/>
          <w:szCs w:val="24"/>
          <w:lang w:val="en-ID"/>
        </w:rPr>
        <w:t xml:space="preserve"> et ligula </w:t>
      </w:r>
      <w:proofErr w:type="spellStart"/>
      <w:r w:rsidRPr="00315821">
        <w:rPr>
          <w:sz w:val="24"/>
          <w:szCs w:val="24"/>
          <w:lang w:val="en-ID"/>
        </w:rPr>
        <w:t>ullamcorper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consequat</w:t>
      </w:r>
      <w:proofErr w:type="spellEnd"/>
      <w:r w:rsidRPr="00315821">
        <w:rPr>
          <w:sz w:val="24"/>
          <w:szCs w:val="24"/>
          <w:lang w:val="en-ID"/>
        </w:rPr>
        <w:t xml:space="preserve">. Aenean </w:t>
      </w:r>
      <w:proofErr w:type="spellStart"/>
      <w:r w:rsidRPr="00315821">
        <w:rPr>
          <w:sz w:val="24"/>
          <w:szCs w:val="24"/>
          <w:lang w:val="en-ID"/>
        </w:rPr>
        <w:t>odio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orci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blandit</w:t>
      </w:r>
      <w:proofErr w:type="spellEnd"/>
      <w:r w:rsidRPr="00315821">
        <w:rPr>
          <w:sz w:val="24"/>
          <w:szCs w:val="24"/>
          <w:lang w:val="en-ID"/>
        </w:rPr>
        <w:t xml:space="preserve"> et </w:t>
      </w:r>
      <w:proofErr w:type="spellStart"/>
      <w:r w:rsidRPr="00315821">
        <w:rPr>
          <w:sz w:val="24"/>
          <w:szCs w:val="24"/>
          <w:lang w:val="en-ID"/>
        </w:rPr>
        <w:t>sodales</w:t>
      </w:r>
      <w:proofErr w:type="spellEnd"/>
      <w:r w:rsidRPr="00315821">
        <w:rPr>
          <w:sz w:val="24"/>
          <w:szCs w:val="24"/>
          <w:lang w:val="en-ID"/>
        </w:rPr>
        <w:t xml:space="preserve"> in, </w:t>
      </w:r>
      <w:proofErr w:type="spellStart"/>
      <w:r w:rsidRPr="00315821">
        <w:rPr>
          <w:sz w:val="24"/>
          <w:szCs w:val="24"/>
          <w:lang w:val="en-ID"/>
        </w:rPr>
        <w:t>dapibus</w:t>
      </w:r>
      <w:proofErr w:type="spellEnd"/>
      <w:r w:rsidRPr="00315821">
        <w:rPr>
          <w:sz w:val="24"/>
          <w:szCs w:val="24"/>
          <w:lang w:val="en-ID"/>
        </w:rPr>
        <w:t xml:space="preserve"> in libero. </w:t>
      </w:r>
      <w:proofErr w:type="spellStart"/>
      <w:r w:rsidRPr="00315821">
        <w:rPr>
          <w:sz w:val="24"/>
          <w:szCs w:val="24"/>
          <w:lang w:val="en-ID"/>
        </w:rPr>
        <w:t>Suspendisse</w:t>
      </w:r>
      <w:proofErr w:type="spellEnd"/>
      <w:r w:rsidRPr="00315821">
        <w:rPr>
          <w:sz w:val="24"/>
          <w:szCs w:val="24"/>
          <w:lang w:val="en-ID"/>
        </w:rPr>
        <w:t xml:space="preserve"> at </w:t>
      </w:r>
      <w:proofErr w:type="spellStart"/>
      <w:r w:rsidRPr="00315821">
        <w:rPr>
          <w:sz w:val="24"/>
          <w:szCs w:val="24"/>
          <w:lang w:val="en-ID"/>
        </w:rPr>
        <w:t>felis</w:t>
      </w:r>
      <w:proofErr w:type="spellEnd"/>
      <w:r w:rsidRPr="00315821">
        <w:rPr>
          <w:sz w:val="24"/>
          <w:szCs w:val="24"/>
          <w:lang w:val="en-ID"/>
        </w:rPr>
        <w:t xml:space="preserve"> at </w:t>
      </w:r>
      <w:proofErr w:type="spellStart"/>
      <w:r w:rsidRPr="00315821">
        <w:rPr>
          <w:sz w:val="24"/>
          <w:szCs w:val="24"/>
          <w:lang w:val="en-ID"/>
        </w:rPr>
        <w:t>lacus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mollis</w:t>
      </w:r>
      <w:proofErr w:type="spellEnd"/>
      <w:r w:rsidRPr="00315821">
        <w:rPr>
          <w:sz w:val="24"/>
          <w:szCs w:val="24"/>
          <w:lang w:val="en-ID"/>
        </w:rPr>
        <w:t xml:space="preserve"> porta at ac diam. Maecenas ac porta </w:t>
      </w:r>
      <w:proofErr w:type="spellStart"/>
      <w:r w:rsidRPr="00315821">
        <w:rPr>
          <w:sz w:val="24"/>
          <w:szCs w:val="24"/>
          <w:lang w:val="en-ID"/>
        </w:rPr>
        <w:t>nunc</w:t>
      </w:r>
      <w:proofErr w:type="spellEnd"/>
      <w:r w:rsidRPr="00315821">
        <w:rPr>
          <w:sz w:val="24"/>
          <w:szCs w:val="24"/>
          <w:lang w:val="en-ID"/>
        </w:rPr>
        <w:t xml:space="preserve">, vitae gravida ipsum. In </w:t>
      </w:r>
      <w:proofErr w:type="spellStart"/>
      <w:r w:rsidRPr="00315821">
        <w:rPr>
          <w:sz w:val="24"/>
          <w:szCs w:val="24"/>
          <w:lang w:val="en-ID"/>
        </w:rPr>
        <w:t>ut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rhoncus</w:t>
      </w:r>
      <w:proofErr w:type="spellEnd"/>
      <w:r w:rsidRPr="00315821">
        <w:rPr>
          <w:sz w:val="24"/>
          <w:szCs w:val="24"/>
          <w:lang w:val="en-ID"/>
        </w:rPr>
        <w:t xml:space="preserve"> ex, </w:t>
      </w:r>
      <w:proofErr w:type="spellStart"/>
      <w:r w:rsidRPr="00315821">
        <w:rPr>
          <w:sz w:val="24"/>
          <w:szCs w:val="24"/>
          <w:lang w:val="en-ID"/>
        </w:rPr>
        <w:t>quis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lobortis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tellus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Vivamus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vel</w:t>
      </w:r>
      <w:proofErr w:type="spellEnd"/>
      <w:r w:rsidRPr="00315821">
        <w:rPr>
          <w:sz w:val="24"/>
          <w:szCs w:val="24"/>
          <w:lang w:val="en-ID"/>
        </w:rPr>
        <w:t xml:space="preserve"> mi id </w:t>
      </w:r>
      <w:proofErr w:type="spellStart"/>
      <w:r w:rsidRPr="00315821">
        <w:rPr>
          <w:sz w:val="24"/>
          <w:szCs w:val="24"/>
          <w:lang w:val="en-ID"/>
        </w:rPr>
        <w:t>elit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hendrerit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euismod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vel</w:t>
      </w:r>
      <w:proofErr w:type="spellEnd"/>
      <w:r w:rsidRPr="00315821">
        <w:rPr>
          <w:sz w:val="24"/>
          <w:szCs w:val="24"/>
          <w:lang w:val="en-ID"/>
        </w:rPr>
        <w:t xml:space="preserve"> ac eros. </w:t>
      </w:r>
      <w:proofErr w:type="spellStart"/>
      <w:r w:rsidRPr="00315821">
        <w:rPr>
          <w:sz w:val="24"/>
          <w:szCs w:val="24"/>
          <w:lang w:val="en-ID"/>
        </w:rPr>
        <w:t>Phasellus</w:t>
      </w:r>
      <w:proofErr w:type="spellEnd"/>
      <w:r w:rsidRPr="00315821">
        <w:rPr>
          <w:sz w:val="24"/>
          <w:szCs w:val="24"/>
          <w:lang w:val="en-ID"/>
        </w:rPr>
        <w:t xml:space="preserve"> at </w:t>
      </w:r>
      <w:proofErr w:type="spellStart"/>
      <w:r w:rsidRPr="00315821">
        <w:rPr>
          <w:sz w:val="24"/>
          <w:szCs w:val="24"/>
          <w:lang w:val="en-ID"/>
        </w:rPr>
        <w:t>mauris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tristique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quam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tincidunt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lastRenderedPageBreak/>
        <w:t>commodo</w:t>
      </w:r>
      <w:proofErr w:type="spellEnd"/>
      <w:r w:rsidRPr="00315821">
        <w:rPr>
          <w:sz w:val="24"/>
          <w:szCs w:val="24"/>
          <w:lang w:val="en-ID"/>
        </w:rPr>
        <w:t xml:space="preserve"> vitae a </w:t>
      </w:r>
      <w:proofErr w:type="spellStart"/>
      <w:r w:rsidRPr="00315821">
        <w:rPr>
          <w:sz w:val="24"/>
          <w:szCs w:val="24"/>
          <w:lang w:val="en-ID"/>
        </w:rPr>
        <w:t>neque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Pellentesque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posuere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luctus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sem</w:t>
      </w:r>
      <w:proofErr w:type="spellEnd"/>
      <w:r w:rsidRPr="00315821">
        <w:rPr>
          <w:sz w:val="24"/>
          <w:szCs w:val="24"/>
          <w:lang w:val="en-ID"/>
        </w:rPr>
        <w:t xml:space="preserve">, non </w:t>
      </w:r>
      <w:proofErr w:type="spellStart"/>
      <w:r w:rsidRPr="00315821">
        <w:rPr>
          <w:sz w:val="24"/>
          <w:szCs w:val="24"/>
          <w:lang w:val="en-ID"/>
        </w:rPr>
        <w:t>tincidunt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tellus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hendrerit</w:t>
      </w:r>
      <w:proofErr w:type="spellEnd"/>
      <w:r w:rsidRPr="00315821">
        <w:rPr>
          <w:sz w:val="24"/>
          <w:szCs w:val="24"/>
          <w:lang w:val="en-ID"/>
        </w:rPr>
        <w:t xml:space="preserve"> et. </w:t>
      </w:r>
      <w:proofErr w:type="spellStart"/>
      <w:r w:rsidRPr="00315821">
        <w:rPr>
          <w:sz w:val="24"/>
          <w:szCs w:val="24"/>
          <w:lang w:val="en-ID"/>
        </w:rPr>
        <w:t>Pellentesque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metus</w:t>
      </w:r>
      <w:proofErr w:type="spellEnd"/>
      <w:r w:rsidRPr="00315821">
        <w:rPr>
          <w:sz w:val="24"/>
          <w:szCs w:val="24"/>
          <w:lang w:val="en-ID"/>
        </w:rPr>
        <w:t xml:space="preserve"> ipsum, </w:t>
      </w:r>
      <w:proofErr w:type="spellStart"/>
      <w:r w:rsidRPr="00315821">
        <w:rPr>
          <w:sz w:val="24"/>
          <w:szCs w:val="24"/>
          <w:lang w:val="en-ID"/>
        </w:rPr>
        <w:t>laoreet</w:t>
      </w:r>
      <w:proofErr w:type="spellEnd"/>
      <w:r w:rsidRPr="00315821">
        <w:rPr>
          <w:sz w:val="24"/>
          <w:szCs w:val="24"/>
          <w:lang w:val="en-ID"/>
        </w:rPr>
        <w:t xml:space="preserve"> a </w:t>
      </w:r>
      <w:proofErr w:type="spellStart"/>
      <w:r w:rsidRPr="00315821">
        <w:rPr>
          <w:sz w:val="24"/>
          <w:szCs w:val="24"/>
          <w:lang w:val="en-ID"/>
        </w:rPr>
        <w:t>finibus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hendrerit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congue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ut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risus</w:t>
      </w:r>
      <w:proofErr w:type="spellEnd"/>
      <w:r w:rsidRPr="00315821">
        <w:rPr>
          <w:sz w:val="24"/>
          <w:szCs w:val="24"/>
          <w:lang w:val="en-ID"/>
        </w:rPr>
        <w:t xml:space="preserve">. Nam nec </w:t>
      </w:r>
      <w:proofErr w:type="spellStart"/>
      <w:r w:rsidRPr="00315821">
        <w:rPr>
          <w:sz w:val="24"/>
          <w:szCs w:val="24"/>
          <w:lang w:val="en-ID"/>
        </w:rPr>
        <w:t>ullamcorper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arcu</w:t>
      </w:r>
      <w:proofErr w:type="spellEnd"/>
      <w:r w:rsidRPr="00315821">
        <w:rPr>
          <w:sz w:val="24"/>
          <w:szCs w:val="24"/>
          <w:lang w:val="en-ID"/>
        </w:rPr>
        <w:t>.</w:t>
      </w:r>
    </w:p>
    <w:p w14:paraId="05E97D7F" w14:textId="77777777" w:rsidR="000A1698" w:rsidRPr="00315821" w:rsidRDefault="000A1698" w:rsidP="00A739DD">
      <w:pPr>
        <w:jc w:val="both"/>
        <w:rPr>
          <w:sz w:val="24"/>
          <w:szCs w:val="24"/>
          <w:lang w:val="en-ID"/>
        </w:rPr>
      </w:pPr>
      <w:proofErr w:type="spellStart"/>
      <w:r w:rsidRPr="00315821">
        <w:rPr>
          <w:sz w:val="24"/>
          <w:szCs w:val="24"/>
          <w:lang w:val="en-ID"/>
        </w:rPr>
        <w:t>Phasellus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lacus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dolor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aliquam</w:t>
      </w:r>
      <w:proofErr w:type="spellEnd"/>
      <w:r w:rsidRPr="00315821">
        <w:rPr>
          <w:sz w:val="24"/>
          <w:szCs w:val="24"/>
          <w:lang w:val="en-ID"/>
        </w:rPr>
        <w:t xml:space="preserve"> et </w:t>
      </w:r>
      <w:proofErr w:type="spellStart"/>
      <w:r w:rsidRPr="00315821">
        <w:rPr>
          <w:sz w:val="24"/>
          <w:szCs w:val="24"/>
          <w:lang w:val="en-ID"/>
        </w:rPr>
        <w:t>tellus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ut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facilisis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blandit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orci</w:t>
      </w:r>
      <w:proofErr w:type="spellEnd"/>
      <w:r w:rsidRPr="00315821">
        <w:rPr>
          <w:sz w:val="24"/>
          <w:szCs w:val="24"/>
          <w:lang w:val="en-ID"/>
        </w:rPr>
        <w:t xml:space="preserve">. Morbi </w:t>
      </w:r>
      <w:proofErr w:type="spellStart"/>
      <w:r w:rsidRPr="00315821">
        <w:rPr>
          <w:sz w:val="24"/>
          <w:szCs w:val="24"/>
          <w:lang w:val="en-ID"/>
        </w:rPr>
        <w:t>ut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velit</w:t>
      </w:r>
      <w:proofErr w:type="spellEnd"/>
      <w:r w:rsidRPr="00315821">
        <w:rPr>
          <w:sz w:val="24"/>
          <w:szCs w:val="24"/>
          <w:lang w:val="en-ID"/>
        </w:rPr>
        <w:t xml:space="preserve"> pulvinar, </w:t>
      </w:r>
      <w:proofErr w:type="spellStart"/>
      <w:r w:rsidRPr="00315821">
        <w:rPr>
          <w:sz w:val="24"/>
          <w:szCs w:val="24"/>
          <w:lang w:val="en-ID"/>
        </w:rPr>
        <w:t>congue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nibh</w:t>
      </w:r>
      <w:proofErr w:type="spellEnd"/>
      <w:r w:rsidRPr="00315821">
        <w:rPr>
          <w:sz w:val="24"/>
          <w:szCs w:val="24"/>
          <w:lang w:val="en-ID"/>
        </w:rPr>
        <w:t xml:space="preserve"> pharetra, </w:t>
      </w:r>
      <w:proofErr w:type="spellStart"/>
      <w:r w:rsidRPr="00315821">
        <w:rPr>
          <w:sz w:val="24"/>
          <w:szCs w:val="24"/>
          <w:lang w:val="en-ID"/>
        </w:rPr>
        <w:t>aliquam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augue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Phasellus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tincidunt</w:t>
      </w:r>
      <w:proofErr w:type="spellEnd"/>
      <w:r w:rsidRPr="00315821">
        <w:rPr>
          <w:sz w:val="24"/>
          <w:szCs w:val="24"/>
          <w:lang w:val="en-ID"/>
        </w:rPr>
        <w:t xml:space="preserve"> at </w:t>
      </w:r>
      <w:proofErr w:type="spellStart"/>
      <w:r w:rsidRPr="00315821">
        <w:rPr>
          <w:sz w:val="24"/>
          <w:szCs w:val="24"/>
          <w:lang w:val="en-ID"/>
        </w:rPr>
        <w:t>neque</w:t>
      </w:r>
      <w:proofErr w:type="spellEnd"/>
      <w:r w:rsidRPr="00315821">
        <w:rPr>
          <w:sz w:val="24"/>
          <w:szCs w:val="24"/>
          <w:lang w:val="en-ID"/>
        </w:rPr>
        <w:t xml:space="preserve"> ac </w:t>
      </w:r>
      <w:proofErr w:type="spellStart"/>
      <w:r w:rsidRPr="00315821">
        <w:rPr>
          <w:sz w:val="24"/>
          <w:szCs w:val="24"/>
          <w:lang w:val="en-ID"/>
        </w:rPr>
        <w:t>consectetur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Quisque</w:t>
      </w:r>
      <w:proofErr w:type="spellEnd"/>
      <w:r w:rsidRPr="00315821">
        <w:rPr>
          <w:sz w:val="24"/>
          <w:szCs w:val="24"/>
          <w:lang w:val="en-ID"/>
        </w:rPr>
        <w:t xml:space="preserve"> nec </w:t>
      </w:r>
      <w:proofErr w:type="spellStart"/>
      <w:r w:rsidRPr="00315821">
        <w:rPr>
          <w:sz w:val="24"/>
          <w:szCs w:val="24"/>
          <w:lang w:val="en-ID"/>
        </w:rPr>
        <w:t>purus</w:t>
      </w:r>
      <w:proofErr w:type="spellEnd"/>
      <w:r w:rsidRPr="00315821">
        <w:rPr>
          <w:sz w:val="24"/>
          <w:szCs w:val="24"/>
          <w:lang w:val="en-ID"/>
        </w:rPr>
        <w:t xml:space="preserve"> non lorem </w:t>
      </w:r>
      <w:proofErr w:type="spellStart"/>
      <w:r w:rsidRPr="00315821">
        <w:rPr>
          <w:sz w:val="24"/>
          <w:szCs w:val="24"/>
          <w:lang w:val="en-ID"/>
        </w:rPr>
        <w:t>luctus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sodales</w:t>
      </w:r>
      <w:proofErr w:type="spellEnd"/>
      <w:r w:rsidRPr="00315821">
        <w:rPr>
          <w:sz w:val="24"/>
          <w:szCs w:val="24"/>
          <w:lang w:val="en-ID"/>
        </w:rPr>
        <w:t xml:space="preserve">. Sed </w:t>
      </w:r>
      <w:proofErr w:type="spellStart"/>
      <w:r w:rsidRPr="00315821">
        <w:rPr>
          <w:sz w:val="24"/>
          <w:szCs w:val="24"/>
          <w:lang w:val="en-ID"/>
        </w:rPr>
        <w:t>fringilla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erat</w:t>
      </w:r>
      <w:proofErr w:type="spellEnd"/>
      <w:r w:rsidRPr="00315821">
        <w:rPr>
          <w:sz w:val="24"/>
          <w:szCs w:val="24"/>
          <w:lang w:val="en-ID"/>
        </w:rPr>
        <w:t xml:space="preserve"> id </w:t>
      </w:r>
      <w:proofErr w:type="spellStart"/>
      <w:r w:rsidRPr="00315821">
        <w:rPr>
          <w:sz w:val="24"/>
          <w:szCs w:val="24"/>
          <w:lang w:val="en-ID"/>
        </w:rPr>
        <w:t>velit</w:t>
      </w:r>
      <w:proofErr w:type="spellEnd"/>
      <w:r w:rsidRPr="00315821">
        <w:rPr>
          <w:sz w:val="24"/>
          <w:szCs w:val="24"/>
          <w:lang w:val="en-ID"/>
        </w:rPr>
        <w:t xml:space="preserve"> porta, et </w:t>
      </w:r>
      <w:proofErr w:type="spellStart"/>
      <w:r w:rsidRPr="00315821">
        <w:rPr>
          <w:sz w:val="24"/>
          <w:szCs w:val="24"/>
          <w:lang w:val="en-ID"/>
        </w:rPr>
        <w:t>egestas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tortor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malesuada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Aliquam</w:t>
      </w:r>
      <w:proofErr w:type="spellEnd"/>
      <w:r w:rsidRPr="00315821">
        <w:rPr>
          <w:sz w:val="24"/>
          <w:szCs w:val="24"/>
          <w:lang w:val="en-ID"/>
        </w:rPr>
        <w:t xml:space="preserve"> et </w:t>
      </w:r>
      <w:proofErr w:type="spellStart"/>
      <w:r w:rsidRPr="00315821">
        <w:rPr>
          <w:sz w:val="24"/>
          <w:szCs w:val="24"/>
          <w:lang w:val="en-ID"/>
        </w:rPr>
        <w:t>vehicula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augue</w:t>
      </w:r>
      <w:proofErr w:type="spellEnd"/>
      <w:r w:rsidRPr="00315821">
        <w:rPr>
          <w:sz w:val="24"/>
          <w:szCs w:val="24"/>
          <w:lang w:val="en-ID"/>
        </w:rPr>
        <w:t xml:space="preserve">. Donec et </w:t>
      </w:r>
      <w:proofErr w:type="spellStart"/>
      <w:r w:rsidRPr="00315821">
        <w:rPr>
          <w:sz w:val="24"/>
          <w:szCs w:val="24"/>
          <w:lang w:val="en-ID"/>
        </w:rPr>
        <w:t>purus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ut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purus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dapibus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faucibus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Aliquam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quis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erat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consequat</w:t>
      </w:r>
      <w:proofErr w:type="spellEnd"/>
      <w:r w:rsidRPr="00315821">
        <w:rPr>
          <w:sz w:val="24"/>
          <w:szCs w:val="24"/>
          <w:lang w:val="en-ID"/>
        </w:rPr>
        <w:t xml:space="preserve"> magna </w:t>
      </w:r>
      <w:proofErr w:type="spellStart"/>
      <w:r w:rsidRPr="00315821">
        <w:rPr>
          <w:sz w:val="24"/>
          <w:szCs w:val="24"/>
          <w:lang w:val="en-ID"/>
        </w:rPr>
        <w:t>eleifend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fringilla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Fusce</w:t>
      </w:r>
      <w:proofErr w:type="spellEnd"/>
      <w:r w:rsidRPr="00315821">
        <w:rPr>
          <w:sz w:val="24"/>
          <w:szCs w:val="24"/>
          <w:lang w:val="en-ID"/>
        </w:rPr>
        <w:t xml:space="preserve"> ac convallis </w:t>
      </w:r>
      <w:proofErr w:type="spellStart"/>
      <w:r w:rsidRPr="00315821">
        <w:rPr>
          <w:sz w:val="24"/>
          <w:szCs w:val="24"/>
          <w:lang w:val="en-ID"/>
        </w:rPr>
        <w:t>purus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vel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eleifend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quam</w:t>
      </w:r>
      <w:proofErr w:type="spellEnd"/>
      <w:r w:rsidRPr="00315821">
        <w:rPr>
          <w:sz w:val="24"/>
          <w:szCs w:val="24"/>
          <w:lang w:val="en-ID"/>
        </w:rPr>
        <w:t xml:space="preserve">. In non </w:t>
      </w:r>
      <w:proofErr w:type="spellStart"/>
      <w:r w:rsidRPr="00315821">
        <w:rPr>
          <w:sz w:val="24"/>
          <w:szCs w:val="24"/>
          <w:lang w:val="en-ID"/>
        </w:rPr>
        <w:t>blandit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arcu</w:t>
      </w:r>
      <w:proofErr w:type="spellEnd"/>
      <w:r w:rsidRPr="00315821">
        <w:rPr>
          <w:sz w:val="24"/>
          <w:szCs w:val="24"/>
          <w:lang w:val="en-ID"/>
        </w:rPr>
        <w:t xml:space="preserve">, ac </w:t>
      </w:r>
      <w:proofErr w:type="spellStart"/>
      <w:r w:rsidRPr="00315821">
        <w:rPr>
          <w:sz w:val="24"/>
          <w:szCs w:val="24"/>
          <w:lang w:val="en-ID"/>
        </w:rPr>
        <w:t>condimentum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mauris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Praesent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vulputate</w:t>
      </w:r>
      <w:proofErr w:type="spellEnd"/>
      <w:r w:rsidRPr="00315821">
        <w:rPr>
          <w:sz w:val="24"/>
          <w:szCs w:val="24"/>
          <w:lang w:val="en-ID"/>
        </w:rPr>
        <w:t xml:space="preserve"> ligula in </w:t>
      </w:r>
      <w:proofErr w:type="spellStart"/>
      <w:r w:rsidRPr="00315821">
        <w:rPr>
          <w:sz w:val="24"/>
          <w:szCs w:val="24"/>
          <w:lang w:val="en-ID"/>
        </w:rPr>
        <w:t>nulla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congue</w:t>
      </w:r>
      <w:proofErr w:type="spellEnd"/>
      <w:r w:rsidRPr="00315821">
        <w:rPr>
          <w:sz w:val="24"/>
          <w:szCs w:val="24"/>
          <w:lang w:val="en-ID"/>
        </w:rPr>
        <w:t xml:space="preserve">, at </w:t>
      </w:r>
      <w:proofErr w:type="spellStart"/>
      <w:r w:rsidRPr="00315821">
        <w:rPr>
          <w:sz w:val="24"/>
          <w:szCs w:val="24"/>
          <w:lang w:val="en-ID"/>
        </w:rPr>
        <w:t>facilisis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lectus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condimentum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Orci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varius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natoque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penatibus</w:t>
      </w:r>
      <w:proofErr w:type="spellEnd"/>
      <w:r w:rsidRPr="00315821">
        <w:rPr>
          <w:sz w:val="24"/>
          <w:szCs w:val="24"/>
          <w:lang w:val="en-ID"/>
        </w:rPr>
        <w:t xml:space="preserve"> et </w:t>
      </w:r>
      <w:proofErr w:type="spellStart"/>
      <w:r w:rsidRPr="00315821">
        <w:rPr>
          <w:sz w:val="24"/>
          <w:szCs w:val="24"/>
          <w:lang w:val="en-ID"/>
        </w:rPr>
        <w:t>magnis</w:t>
      </w:r>
      <w:proofErr w:type="spellEnd"/>
      <w:r w:rsidRPr="00315821">
        <w:rPr>
          <w:sz w:val="24"/>
          <w:szCs w:val="24"/>
          <w:lang w:val="en-ID"/>
        </w:rPr>
        <w:t xml:space="preserve"> dis parturient </w:t>
      </w:r>
      <w:proofErr w:type="spellStart"/>
      <w:r w:rsidRPr="00315821">
        <w:rPr>
          <w:sz w:val="24"/>
          <w:szCs w:val="24"/>
          <w:lang w:val="en-ID"/>
        </w:rPr>
        <w:t>montes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nascetur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ridiculus</w:t>
      </w:r>
      <w:proofErr w:type="spellEnd"/>
      <w:r w:rsidRPr="00315821">
        <w:rPr>
          <w:sz w:val="24"/>
          <w:szCs w:val="24"/>
          <w:lang w:val="en-ID"/>
        </w:rPr>
        <w:t xml:space="preserve"> mus. </w:t>
      </w:r>
      <w:proofErr w:type="spellStart"/>
      <w:r w:rsidRPr="00315821">
        <w:rPr>
          <w:sz w:val="24"/>
          <w:szCs w:val="24"/>
          <w:lang w:val="en-ID"/>
        </w:rPr>
        <w:t>Orci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varius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natoque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penatibus</w:t>
      </w:r>
      <w:proofErr w:type="spellEnd"/>
      <w:r w:rsidRPr="00315821">
        <w:rPr>
          <w:sz w:val="24"/>
          <w:szCs w:val="24"/>
          <w:lang w:val="en-ID"/>
        </w:rPr>
        <w:t xml:space="preserve"> et </w:t>
      </w:r>
      <w:proofErr w:type="spellStart"/>
      <w:r w:rsidRPr="00315821">
        <w:rPr>
          <w:sz w:val="24"/>
          <w:szCs w:val="24"/>
          <w:lang w:val="en-ID"/>
        </w:rPr>
        <w:t>magnis</w:t>
      </w:r>
      <w:proofErr w:type="spellEnd"/>
      <w:r w:rsidRPr="00315821">
        <w:rPr>
          <w:sz w:val="24"/>
          <w:szCs w:val="24"/>
          <w:lang w:val="en-ID"/>
        </w:rPr>
        <w:t xml:space="preserve"> dis parturient </w:t>
      </w:r>
      <w:proofErr w:type="spellStart"/>
      <w:r w:rsidRPr="00315821">
        <w:rPr>
          <w:sz w:val="24"/>
          <w:szCs w:val="24"/>
          <w:lang w:val="en-ID"/>
        </w:rPr>
        <w:t>montes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nascetur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ridiculus</w:t>
      </w:r>
      <w:proofErr w:type="spellEnd"/>
      <w:r w:rsidRPr="00315821">
        <w:rPr>
          <w:sz w:val="24"/>
          <w:szCs w:val="24"/>
          <w:lang w:val="en-ID"/>
        </w:rPr>
        <w:t xml:space="preserve"> mus. </w:t>
      </w:r>
      <w:proofErr w:type="spellStart"/>
      <w:r w:rsidRPr="00315821">
        <w:rPr>
          <w:sz w:val="24"/>
          <w:szCs w:val="24"/>
          <w:lang w:val="en-ID"/>
        </w:rPr>
        <w:t>Quisque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sed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sem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ut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dolor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blandit</w:t>
      </w:r>
      <w:proofErr w:type="spellEnd"/>
      <w:r w:rsidRPr="00315821">
        <w:rPr>
          <w:sz w:val="24"/>
          <w:szCs w:val="24"/>
          <w:lang w:val="en-ID"/>
        </w:rPr>
        <w:t xml:space="preserve"> porta vitae auctor ipsum.</w:t>
      </w:r>
    </w:p>
    <w:p w14:paraId="69802223" w14:textId="77777777" w:rsidR="000A1698" w:rsidRPr="00315821" w:rsidRDefault="000A1698" w:rsidP="00A739DD">
      <w:pPr>
        <w:jc w:val="both"/>
        <w:rPr>
          <w:sz w:val="24"/>
          <w:szCs w:val="24"/>
          <w:lang w:val="en-ID"/>
        </w:rPr>
      </w:pPr>
      <w:proofErr w:type="spellStart"/>
      <w:r w:rsidRPr="00315821">
        <w:rPr>
          <w:sz w:val="24"/>
          <w:szCs w:val="24"/>
          <w:lang w:val="en-ID"/>
        </w:rPr>
        <w:t>Pellentesque</w:t>
      </w:r>
      <w:proofErr w:type="spellEnd"/>
      <w:r w:rsidRPr="00315821">
        <w:rPr>
          <w:sz w:val="24"/>
          <w:szCs w:val="24"/>
          <w:lang w:val="en-ID"/>
        </w:rPr>
        <w:t xml:space="preserve"> vitae </w:t>
      </w:r>
      <w:proofErr w:type="spellStart"/>
      <w:r w:rsidRPr="00315821">
        <w:rPr>
          <w:sz w:val="24"/>
          <w:szCs w:val="24"/>
          <w:lang w:val="en-ID"/>
        </w:rPr>
        <w:t>facilisis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nulla</w:t>
      </w:r>
      <w:proofErr w:type="spellEnd"/>
      <w:r w:rsidRPr="00315821">
        <w:rPr>
          <w:sz w:val="24"/>
          <w:szCs w:val="24"/>
          <w:lang w:val="en-ID"/>
        </w:rPr>
        <w:t xml:space="preserve">, at </w:t>
      </w:r>
      <w:proofErr w:type="spellStart"/>
      <w:r w:rsidRPr="00315821">
        <w:rPr>
          <w:sz w:val="24"/>
          <w:szCs w:val="24"/>
          <w:lang w:val="en-ID"/>
        </w:rPr>
        <w:t>elementum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augue</w:t>
      </w:r>
      <w:proofErr w:type="spellEnd"/>
      <w:r w:rsidRPr="00315821">
        <w:rPr>
          <w:sz w:val="24"/>
          <w:szCs w:val="24"/>
          <w:lang w:val="en-ID"/>
        </w:rPr>
        <w:t xml:space="preserve">. Class </w:t>
      </w:r>
      <w:proofErr w:type="spellStart"/>
      <w:r w:rsidRPr="00315821">
        <w:rPr>
          <w:sz w:val="24"/>
          <w:szCs w:val="24"/>
          <w:lang w:val="en-ID"/>
        </w:rPr>
        <w:t>aptent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taciti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sociosqu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ad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litora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torquent</w:t>
      </w:r>
      <w:proofErr w:type="spellEnd"/>
      <w:r w:rsidRPr="00315821">
        <w:rPr>
          <w:sz w:val="24"/>
          <w:szCs w:val="24"/>
          <w:lang w:val="en-ID"/>
        </w:rPr>
        <w:t xml:space="preserve"> per </w:t>
      </w:r>
      <w:proofErr w:type="spellStart"/>
      <w:r w:rsidRPr="00315821">
        <w:rPr>
          <w:sz w:val="24"/>
          <w:szCs w:val="24"/>
          <w:lang w:val="en-ID"/>
        </w:rPr>
        <w:t>conubia</w:t>
      </w:r>
      <w:proofErr w:type="spellEnd"/>
      <w:r w:rsidRPr="00315821">
        <w:rPr>
          <w:sz w:val="24"/>
          <w:szCs w:val="24"/>
          <w:lang w:val="en-ID"/>
        </w:rPr>
        <w:t xml:space="preserve"> nostra, per </w:t>
      </w:r>
      <w:proofErr w:type="spellStart"/>
      <w:r w:rsidRPr="00315821">
        <w:rPr>
          <w:sz w:val="24"/>
          <w:szCs w:val="24"/>
          <w:lang w:val="en-ID"/>
        </w:rPr>
        <w:t>inceptos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himenaeos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Suspendisse</w:t>
      </w:r>
      <w:proofErr w:type="spellEnd"/>
      <w:r w:rsidRPr="00315821">
        <w:rPr>
          <w:sz w:val="24"/>
          <w:szCs w:val="24"/>
          <w:lang w:val="en-ID"/>
        </w:rPr>
        <w:t xml:space="preserve"> mi </w:t>
      </w:r>
      <w:proofErr w:type="spellStart"/>
      <w:r w:rsidRPr="00315821">
        <w:rPr>
          <w:sz w:val="24"/>
          <w:szCs w:val="24"/>
          <w:lang w:val="en-ID"/>
        </w:rPr>
        <w:t>justo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imperdiet</w:t>
      </w:r>
      <w:proofErr w:type="spellEnd"/>
      <w:r w:rsidRPr="00315821">
        <w:rPr>
          <w:sz w:val="24"/>
          <w:szCs w:val="24"/>
          <w:lang w:val="en-ID"/>
        </w:rPr>
        <w:t xml:space="preserve"> at </w:t>
      </w:r>
      <w:proofErr w:type="spellStart"/>
      <w:r w:rsidRPr="00315821">
        <w:rPr>
          <w:sz w:val="24"/>
          <w:szCs w:val="24"/>
          <w:lang w:val="en-ID"/>
        </w:rPr>
        <w:t>dolor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vel</w:t>
      </w:r>
      <w:proofErr w:type="spellEnd"/>
      <w:r w:rsidRPr="00315821">
        <w:rPr>
          <w:sz w:val="24"/>
          <w:szCs w:val="24"/>
          <w:lang w:val="en-ID"/>
        </w:rPr>
        <w:t xml:space="preserve">, tempus </w:t>
      </w:r>
      <w:proofErr w:type="spellStart"/>
      <w:r w:rsidRPr="00315821">
        <w:rPr>
          <w:sz w:val="24"/>
          <w:szCs w:val="24"/>
          <w:lang w:val="en-ID"/>
        </w:rPr>
        <w:t>fringilla</w:t>
      </w:r>
      <w:proofErr w:type="spellEnd"/>
      <w:r w:rsidRPr="00315821">
        <w:rPr>
          <w:sz w:val="24"/>
          <w:szCs w:val="24"/>
          <w:lang w:val="en-ID"/>
        </w:rPr>
        <w:t xml:space="preserve"> est. Donec non </w:t>
      </w:r>
      <w:proofErr w:type="spellStart"/>
      <w:r w:rsidRPr="00315821">
        <w:rPr>
          <w:sz w:val="24"/>
          <w:szCs w:val="24"/>
          <w:lang w:val="en-ID"/>
        </w:rPr>
        <w:t>metus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quis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felis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egestas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eleifend</w:t>
      </w:r>
      <w:proofErr w:type="spellEnd"/>
      <w:r w:rsidRPr="00315821">
        <w:rPr>
          <w:sz w:val="24"/>
          <w:szCs w:val="24"/>
          <w:lang w:val="en-ID"/>
        </w:rPr>
        <w:t xml:space="preserve"> non </w:t>
      </w:r>
      <w:proofErr w:type="spellStart"/>
      <w:r w:rsidRPr="00315821">
        <w:rPr>
          <w:sz w:val="24"/>
          <w:szCs w:val="24"/>
          <w:lang w:val="en-ID"/>
        </w:rPr>
        <w:t>ut</w:t>
      </w:r>
      <w:proofErr w:type="spellEnd"/>
      <w:r w:rsidRPr="00315821">
        <w:rPr>
          <w:sz w:val="24"/>
          <w:szCs w:val="24"/>
          <w:lang w:val="en-ID"/>
        </w:rPr>
        <w:t xml:space="preserve"> eros. </w:t>
      </w:r>
      <w:proofErr w:type="spellStart"/>
      <w:r w:rsidRPr="00315821">
        <w:rPr>
          <w:sz w:val="24"/>
          <w:szCs w:val="24"/>
          <w:lang w:val="en-ID"/>
        </w:rPr>
        <w:t>Quisque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sollicitudin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porttitor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leo</w:t>
      </w:r>
      <w:proofErr w:type="spellEnd"/>
      <w:r w:rsidRPr="00315821">
        <w:rPr>
          <w:sz w:val="24"/>
          <w:szCs w:val="24"/>
          <w:lang w:val="en-ID"/>
        </w:rPr>
        <w:t xml:space="preserve"> sit </w:t>
      </w:r>
      <w:proofErr w:type="spellStart"/>
      <w:r w:rsidRPr="00315821">
        <w:rPr>
          <w:sz w:val="24"/>
          <w:szCs w:val="24"/>
          <w:lang w:val="en-ID"/>
        </w:rPr>
        <w:t>amet</w:t>
      </w:r>
      <w:proofErr w:type="spellEnd"/>
      <w:r w:rsidRPr="00315821">
        <w:rPr>
          <w:sz w:val="24"/>
          <w:szCs w:val="24"/>
          <w:lang w:val="en-ID"/>
        </w:rPr>
        <w:t xml:space="preserve"> cursus. </w:t>
      </w:r>
      <w:proofErr w:type="spellStart"/>
      <w:r w:rsidRPr="00315821">
        <w:rPr>
          <w:sz w:val="24"/>
          <w:szCs w:val="24"/>
          <w:lang w:val="en-ID"/>
        </w:rPr>
        <w:t>Nullam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quis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massa</w:t>
      </w:r>
      <w:proofErr w:type="spellEnd"/>
      <w:r w:rsidRPr="00315821">
        <w:rPr>
          <w:sz w:val="24"/>
          <w:szCs w:val="24"/>
          <w:lang w:val="en-ID"/>
        </w:rPr>
        <w:t xml:space="preserve"> sit </w:t>
      </w:r>
      <w:proofErr w:type="spellStart"/>
      <w:r w:rsidRPr="00315821">
        <w:rPr>
          <w:sz w:val="24"/>
          <w:szCs w:val="24"/>
          <w:lang w:val="en-ID"/>
        </w:rPr>
        <w:t>amet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enim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faucibus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feugiat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accumsan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sed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purus</w:t>
      </w:r>
      <w:proofErr w:type="spellEnd"/>
      <w:r w:rsidRPr="00315821">
        <w:rPr>
          <w:sz w:val="24"/>
          <w:szCs w:val="24"/>
          <w:lang w:val="en-ID"/>
        </w:rPr>
        <w:t xml:space="preserve">. Cras ligula </w:t>
      </w:r>
      <w:proofErr w:type="spellStart"/>
      <w:r w:rsidRPr="00315821">
        <w:rPr>
          <w:sz w:val="24"/>
          <w:szCs w:val="24"/>
          <w:lang w:val="en-ID"/>
        </w:rPr>
        <w:t>elit</w:t>
      </w:r>
      <w:proofErr w:type="spellEnd"/>
      <w:r w:rsidRPr="00315821">
        <w:rPr>
          <w:sz w:val="24"/>
          <w:szCs w:val="24"/>
          <w:lang w:val="en-ID"/>
        </w:rPr>
        <w:t xml:space="preserve">, semper </w:t>
      </w:r>
      <w:proofErr w:type="spellStart"/>
      <w:r w:rsidRPr="00315821">
        <w:rPr>
          <w:sz w:val="24"/>
          <w:szCs w:val="24"/>
          <w:lang w:val="en-ID"/>
        </w:rPr>
        <w:t>quis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tellus</w:t>
      </w:r>
      <w:proofErr w:type="spellEnd"/>
      <w:r w:rsidRPr="00315821">
        <w:rPr>
          <w:sz w:val="24"/>
          <w:szCs w:val="24"/>
          <w:lang w:val="en-ID"/>
        </w:rPr>
        <w:t xml:space="preserve"> a, </w:t>
      </w:r>
      <w:proofErr w:type="spellStart"/>
      <w:r w:rsidRPr="00315821">
        <w:rPr>
          <w:sz w:val="24"/>
          <w:szCs w:val="24"/>
          <w:lang w:val="en-ID"/>
        </w:rPr>
        <w:t>iaculis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pretium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turpis</w:t>
      </w:r>
      <w:proofErr w:type="spellEnd"/>
      <w:r w:rsidRPr="00315821">
        <w:rPr>
          <w:sz w:val="24"/>
          <w:szCs w:val="24"/>
          <w:lang w:val="en-ID"/>
        </w:rPr>
        <w:t>.</w:t>
      </w:r>
    </w:p>
    <w:p w14:paraId="73AA90F9" w14:textId="77777777" w:rsidR="000A1698" w:rsidRPr="00315821" w:rsidRDefault="000A1698" w:rsidP="00A739DD">
      <w:pPr>
        <w:jc w:val="both"/>
        <w:rPr>
          <w:sz w:val="24"/>
          <w:szCs w:val="24"/>
          <w:lang w:val="en-ID"/>
        </w:rPr>
      </w:pPr>
      <w:r w:rsidRPr="00315821">
        <w:rPr>
          <w:sz w:val="24"/>
          <w:szCs w:val="24"/>
          <w:lang w:val="en-ID"/>
        </w:rPr>
        <w:t xml:space="preserve">Vestibulum </w:t>
      </w:r>
      <w:proofErr w:type="spellStart"/>
      <w:r w:rsidRPr="00315821">
        <w:rPr>
          <w:sz w:val="24"/>
          <w:szCs w:val="24"/>
          <w:lang w:val="en-ID"/>
        </w:rPr>
        <w:t>diam</w:t>
      </w:r>
      <w:proofErr w:type="spellEnd"/>
      <w:r w:rsidRPr="00315821">
        <w:rPr>
          <w:sz w:val="24"/>
          <w:szCs w:val="24"/>
          <w:lang w:val="en-ID"/>
        </w:rPr>
        <w:t xml:space="preserve"> mi, </w:t>
      </w:r>
      <w:proofErr w:type="spellStart"/>
      <w:r w:rsidRPr="00315821">
        <w:rPr>
          <w:sz w:val="24"/>
          <w:szCs w:val="24"/>
          <w:lang w:val="en-ID"/>
        </w:rPr>
        <w:t>hendrerit</w:t>
      </w:r>
      <w:proofErr w:type="spellEnd"/>
      <w:r w:rsidRPr="00315821">
        <w:rPr>
          <w:sz w:val="24"/>
          <w:szCs w:val="24"/>
          <w:lang w:val="en-ID"/>
        </w:rPr>
        <w:t xml:space="preserve"> id </w:t>
      </w:r>
      <w:proofErr w:type="spellStart"/>
      <w:r w:rsidRPr="00315821">
        <w:rPr>
          <w:sz w:val="24"/>
          <w:szCs w:val="24"/>
          <w:lang w:val="en-ID"/>
        </w:rPr>
        <w:t>tincidunt</w:t>
      </w:r>
      <w:proofErr w:type="spellEnd"/>
      <w:r w:rsidRPr="00315821">
        <w:rPr>
          <w:sz w:val="24"/>
          <w:szCs w:val="24"/>
          <w:lang w:val="en-ID"/>
        </w:rPr>
        <w:t xml:space="preserve"> ac, </w:t>
      </w:r>
      <w:proofErr w:type="spellStart"/>
      <w:r w:rsidRPr="00315821">
        <w:rPr>
          <w:sz w:val="24"/>
          <w:szCs w:val="24"/>
          <w:lang w:val="en-ID"/>
        </w:rPr>
        <w:t>varius</w:t>
      </w:r>
      <w:proofErr w:type="spellEnd"/>
      <w:r w:rsidRPr="00315821">
        <w:rPr>
          <w:sz w:val="24"/>
          <w:szCs w:val="24"/>
          <w:lang w:val="en-ID"/>
        </w:rPr>
        <w:t xml:space="preserve"> at </w:t>
      </w:r>
      <w:proofErr w:type="spellStart"/>
      <w:r w:rsidRPr="00315821">
        <w:rPr>
          <w:sz w:val="24"/>
          <w:szCs w:val="24"/>
          <w:lang w:val="en-ID"/>
        </w:rPr>
        <w:t>erat</w:t>
      </w:r>
      <w:proofErr w:type="spellEnd"/>
      <w:r w:rsidRPr="00315821">
        <w:rPr>
          <w:sz w:val="24"/>
          <w:szCs w:val="24"/>
          <w:lang w:val="en-ID"/>
        </w:rPr>
        <w:t xml:space="preserve">. Lorem ipsum </w:t>
      </w:r>
      <w:proofErr w:type="spellStart"/>
      <w:r w:rsidRPr="00315821">
        <w:rPr>
          <w:sz w:val="24"/>
          <w:szCs w:val="24"/>
          <w:lang w:val="en-ID"/>
        </w:rPr>
        <w:t>dolor</w:t>
      </w:r>
      <w:proofErr w:type="spellEnd"/>
      <w:r w:rsidRPr="00315821">
        <w:rPr>
          <w:sz w:val="24"/>
          <w:szCs w:val="24"/>
          <w:lang w:val="en-ID"/>
        </w:rPr>
        <w:t xml:space="preserve"> sit </w:t>
      </w:r>
      <w:proofErr w:type="spellStart"/>
      <w:r w:rsidRPr="00315821">
        <w:rPr>
          <w:sz w:val="24"/>
          <w:szCs w:val="24"/>
          <w:lang w:val="en-ID"/>
        </w:rPr>
        <w:t>amet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consectetur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adipiscing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elit</w:t>
      </w:r>
      <w:proofErr w:type="spellEnd"/>
      <w:r w:rsidRPr="00315821">
        <w:rPr>
          <w:sz w:val="24"/>
          <w:szCs w:val="24"/>
          <w:lang w:val="en-ID"/>
        </w:rPr>
        <w:t xml:space="preserve">. Proin </w:t>
      </w:r>
      <w:proofErr w:type="spellStart"/>
      <w:r w:rsidRPr="00315821">
        <w:rPr>
          <w:sz w:val="24"/>
          <w:szCs w:val="24"/>
          <w:lang w:val="en-ID"/>
        </w:rPr>
        <w:t>elementum</w:t>
      </w:r>
      <w:proofErr w:type="spellEnd"/>
      <w:r w:rsidRPr="00315821">
        <w:rPr>
          <w:sz w:val="24"/>
          <w:szCs w:val="24"/>
          <w:lang w:val="en-ID"/>
        </w:rPr>
        <w:t xml:space="preserve"> dictum </w:t>
      </w:r>
      <w:proofErr w:type="spellStart"/>
      <w:r w:rsidRPr="00315821">
        <w:rPr>
          <w:sz w:val="24"/>
          <w:szCs w:val="24"/>
          <w:lang w:val="en-ID"/>
        </w:rPr>
        <w:t>est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hendrerit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tristique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Fusce</w:t>
      </w:r>
      <w:proofErr w:type="spellEnd"/>
      <w:r w:rsidRPr="00315821">
        <w:rPr>
          <w:sz w:val="24"/>
          <w:szCs w:val="24"/>
          <w:lang w:val="en-ID"/>
        </w:rPr>
        <w:t xml:space="preserve"> cursus </w:t>
      </w:r>
      <w:proofErr w:type="spellStart"/>
      <w:r w:rsidRPr="00315821">
        <w:rPr>
          <w:sz w:val="24"/>
          <w:szCs w:val="24"/>
          <w:lang w:val="en-ID"/>
        </w:rPr>
        <w:t>justo</w:t>
      </w:r>
      <w:proofErr w:type="spellEnd"/>
      <w:r w:rsidRPr="00315821">
        <w:rPr>
          <w:sz w:val="24"/>
          <w:szCs w:val="24"/>
          <w:lang w:val="en-ID"/>
        </w:rPr>
        <w:t xml:space="preserve"> a </w:t>
      </w:r>
      <w:proofErr w:type="spellStart"/>
      <w:r w:rsidRPr="00315821">
        <w:rPr>
          <w:sz w:val="24"/>
          <w:szCs w:val="24"/>
          <w:lang w:val="en-ID"/>
        </w:rPr>
        <w:t>turpis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consectetur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lobortis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Quisque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lobortis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tortor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ut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elit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interdum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elementum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pellentesque</w:t>
      </w:r>
      <w:proofErr w:type="spellEnd"/>
      <w:r w:rsidRPr="00315821">
        <w:rPr>
          <w:sz w:val="24"/>
          <w:szCs w:val="24"/>
          <w:lang w:val="en-ID"/>
        </w:rPr>
        <w:t xml:space="preserve"> eros </w:t>
      </w:r>
      <w:proofErr w:type="spellStart"/>
      <w:r w:rsidRPr="00315821">
        <w:rPr>
          <w:sz w:val="24"/>
          <w:szCs w:val="24"/>
          <w:lang w:val="en-ID"/>
        </w:rPr>
        <w:t>molestie</w:t>
      </w:r>
      <w:proofErr w:type="spellEnd"/>
      <w:r w:rsidRPr="00315821">
        <w:rPr>
          <w:sz w:val="24"/>
          <w:szCs w:val="24"/>
          <w:lang w:val="en-ID"/>
        </w:rPr>
        <w:t xml:space="preserve">. Maecenas a </w:t>
      </w:r>
      <w:proofErr w:type="spellStart"/>
      <w:r w:rsidRPr="00315821">
        <w:rPr>
          <w:sz w:val="24"/>
          <w:szCs w:val="24"/>
          <w:lang w:val="en-ID"/>
        </w:rPr>
        <w:t>bibendum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enim</w:t>
      </w:r>
      <w:proofErr w:type="spellEnd"/>
      <w:r w:rsidRPr="00315821">
        <w:rPr>
          <w:sz w:val="24"/>
          <w:szCs w:val="24"/>
          <w:lang w:val="en-ID"/>
        </w:rPr>
        <w:t xml:space="preserve">, sit </w:t>
      </w:r>
      <w:proofErr w:type="spellStart"/>
      <w:r w:rsidRPr="00315821">
        <w:rPr>
          <w:sz w:val="24"/>
          <w:szCs w:val="24"/>
          <w:lang w:val="en-ID"/>
        </w:rPr>
        <w:t>amet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finibus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mauris</w:t>
      </w:r>
      <w:proofErr w:type="spellEnd"/>
      <w:r w:rsidRPr="00315821">
        <w:rPr>
          <w:sz w:val="24"/>
          <w:szCs w:val="24"/>
          <w:lang w:val="en-ID"/>
        </w:rPr>
        <w:t xml:space="preserve">. In </w:t>
      </w:r>
      <w:proofErr w:type="spellStart"/>
      <w:r w:rsidRPr="00315821">
        <w:rPr>
          <w:sz w:val="24"/>
          <w:szCs w:val="24"/>
          <w:lang w:val="en-ID"/>
        </w:rPr>
        <w:t>malesuada</w:t>
      </w:r>
      <w:proofErr w:type="spellEnd"/>
      <w:r w:rsidRPr="00315821">
        <w:rPr>
          <w:sz w:val="24"/>
          <w:szCs w:val="24"/>
          <w:lang w:val="en-ID"/>
        </w:rPr>
        <w:t xml:space="preserve"> ipsum </w:t>
      </w:r>
      <w:proofErr w:type="spellStart"/>
      <w:r w:rsidRPr="00315821">
        <w:rPr>
          <w:sz w:val="24"/>
          <w:szCs w:val="24"/>
          <w:lang w:val="en-ID"/>
        </w:rPr>
        <w:t>rutrum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enim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tincidunt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suscipit</w:t>
      </w:r>
      <w:proofErr w:type="spellEnd"/>
      <w:r w:rsidRPr="00315821">
        <w:rPr>
          <w:sz w:val="24"/>
          <w:szCs w:val="24"/>
          <w:lang w:val="en-ID"/>
        </w:rPr>
        <w:t xml:space="preserve">. Duis </w:t>
      </w:r>
      <w:proofErr w:type="spellStart"/>
      <w:r w:rsidRPr="00315821">
        <w:rPr>
          <w:sz w:val="24"/>
          <w:szCs w:val="24"/>
          <w:lang w:val="en-ID"/>
        </w:rPr>
        <w:t>eleifend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tincidunt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nunc</w:t>
      </w:r>
      <w:proofErr w:type="spellEnd"/>
      <w:r w:rsidRPr="00315821">
        <w:rPr>
          <w:sz w:val="24"/>
          <w:szCs w:val="24"/>
          <w:lang w:val="en-ID"/>
        </w:rPr>
        <w:t xml:space="preserve"> in </w:t>
      </w:r>
      <w:proofErr w:type="spellStart"/>
      <w:r w:rsidRPr="00315821">
        <w:rPr>
          <w:sz w:val="24"/>
          <w:szCs w:val="24"/>
          <w:lang w:val="en-ID"/>
        </w:rPr>
        <w:t>varius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Nullam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sollicitudin</w:t>
      </w:r>
      <w:proofErr w:type="spellEnd"/>
      <w:r w:rsidRPr="00315821">
        <w:rPr>
          <w:sz w:val="24"/>
          <w:szCs w:val="24"/>
          <w:lang w:val="en-ID"/>
        </w:rPr>
        <w:t xml:space="preserve">, libero ac </w:t>
      </w:r>
      <w:proofErr w:type="spellStart"/>
      <w:r w:rsidRPr="00315821">
        <w:rPr>
          <w:sz w:val="24"/>
          <w:szCs w:val="24"/>
          <w:lang w:val="en-ID"/>
        </w:rPr>
        <w:t>consequat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dapibus</w:t>
      </w:r>
      <w:proofErr w:type="spellEnd"/>
      <w:r w:rsidRPr="00315821">
        <w:rPr>
          <w:sz w:val="24"/>
          <w:szCs w:val="24"/>
          <w:lang w:val="en-ID"/>
        </w:rPr>
        <w:t xml:space="preserve">, ex </w:t>
      </w:r>
      <w:proofErr w:type="spellStart"/>
      <w:r w:rsidRPr="00315821">
        <w:rPr>
          <w:sz w:val="24"/>
          <w:szCs w:val="24"/>
          <w:lang w:val="en-ID"/>
        </w:rPr>
        <w:t>orci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ultrices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sem</w:t>
      </w:r>
      <w:proofErr w:type="spellEnd"/>
      <w:r w:rsidRPr="00315821">
        <w:rPr>
          <w:sz w:val="24"/>
          <w:szCs w:val="24"/>
          <w:lang w:val="en-ID"/>
        </w:rPr>
        <w:t xml:space="preserve">, </w:t>
      </w:r>
      <w:proofErr w:type="spellStart"/>
      <w:r w:rsidRPr="00315821">
        <w:rPr>
          <w:sz w:val="24"/>
          <w:szCs w:val="24"/>
          <w:lang w:val="en-ID"/>
        </w:rPr>
        <w:t>quis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molestie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augue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odio</w:t>
      </w:r>
      <w:proofErr w:type="spellEnd"/>
      <w:r w:rsidRPr="00315821">
        <w:rPr>
          <w:sz w:val="24"/>
          <w:szCs w:val="24"/>
          <w:lang w:val="en-ID"/>
        </w:rPr>
        <w:t xml:space="preserve"> at </w:t>
      </w:r>
      <w:proofErr w:type="spellStart"/>
      <w:r w:rsidRPr="00315821">
        <w:rPr>
          <w:sz w:val="24"/>
          <w:szCs w:val="24"/>
          <w:lang w:val="en-ID"/>
        </w:rPr>
        <w:t>mauris</w:t>
      </w:r>
      <w:proofErr w:type="spellEnd"/>
      <w:r w:rsidRPr="00315821">
        <w:rPr>
          <w:sz w:val="24"/>
          <w:szCs w:val="24"/>
          <w:lang w:val="en-ID"/>
        </w:rPr>
        <w:t xml:space="preserve">. Nunc </w:t>
      </w:r>
      <w:proofErr w:type="spellStart"/>
      <w:r w:rsidRPr="00315821">
        <w:rPr>
          <w:sz w:val="24"/>
          <w:szCs w:val="24"/>
          <w:lang w:val="en-ID"/>
        </w:rPr>
        <w:t>laoreet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nibh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mollis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neque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tristique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ullamcorper</w:t>
      </w:r>
      <w:proofErr w:type="spellEnd"/>
      <w:r w:rsidRPr="00315821">
        <w:rPr>
          <w:sz w:val="24"/>
          <w:szCs w:val="24"/>
          <w:lang w:val="en-ID"/>
        </w:rPr>
        <w:t xml:space="preserve">. Proin </w:t>
      </w:r>
      <w:proofErr w:type="spellStart"/>
      <w:r w:rsidRPr="00315821">
        <w:rPr>
          <w:sz w:val="24"/>
          <w:szCs w:val="24"/>
          <w:lang w:val="en-ID"/>
        </w:rPr>
        <w:t>sagittis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nisl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arcu</w:t>
      </w:r>
      <w:proofErr w:type="spellEnd"/>
      <w:r w:rsidRPr="00315821">
        <w:rPr>
          <w:sz w:val="24"/>
          <w:szCs w:val="24"/>
          <w:lang w:val="en-ID"/>
        </w:rPr>
        <w:t xml:space="preserve">, non tempus </w:t>
      </w:r>
      <w:proofErr w:type="spellStart"/>
      <w:r w:rsidRPr="00315821">
        <w:rPr>
          <w:sz w:val="24"/>
          <w:szCs w:val="24"/>
          <w:lang w:val="en-ID"/>
        </w:rPr>
        <w:t>arcu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efficitur</w:t>
      </w:r>
      <w:proofErr w:type="spellEnd"/>
      <w:r w:rsidRPr="00315821">
        <w:rPr>
          <w:sz w:val="24"/>
          <w:szCs w:val="24"/>
          <w:lang w:val="en-ID"/>
        </w:rPr>
        <w:t xml:space="preserve"> sed. Proin nec </w:t>
      </w:r>
      <w:proofErr w:type="spellStart"/>
      <w:r w:rsidRPr="00315821">
        <w:rPr>
          <w:sz w:val="24"/>
          <w:szCs w:val="24"/>
          <w:lang w:val="en-ID"/>
        </w:rPr>
        <w:t>bibendum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massa</w:t>
      </w:r>
      <w:proofErr w:type="spellEnd"/>
      <w:r w:rsidRPr="00315821">
        <w:rPr>
          <w:sz w:val="24"/>
          <w:szCs w:val="24"/>
          <w:lang w:val="en-ID"/>
        </w:rPr>
        <w:t xml:space="preserve">. Sed </w:t>
      </w:r>
      <w:proofErr w:type="spellStart"/>
      <w:r w:rsidRPr="00315821">
        <w:rPr>
          <w:sz w:val="24"/>
          <w:szCs w:val="24"/>
          <w:lang w:val="en-ID"/>
        </w:rPr>
        <w:t>ut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fringilla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elit</w:t>
      </w:r>
      <w:proofErr w:type="spellEnd"/>
      <w:r w:rsidRPr="00315821">
        <w:rPr>
          <w:sz w:val="24"/>
          <w:szCs w:val="24"/>
          <w:lang w:val="en-ID"/>
        </w:rPr>
        <w:t xml:space="preserve">. Nunc id </w:t>
      </w:r>
      <w:proofErr w:type="spellStart"/>
      <w:r w:rsidRPr="00315821">
        <w:rPr>
          <w:sz w:val="24"/>
          <w:szCs w:val="24"/>
          <w:lang w:val="en-ID"/>
        </w:rPr>
        <w:t>lectus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nisl</w:t>
      </w:r>
      <w:proofErr w:type="spellEnd"/>
      <w:r w:rsidRPr="00315821">
        <w:rPr>
          <w:sz w:val="24"/>
          <w:szCs w:val="24"/>
          <w:lang w:val="en-ID"/>
        </w:rPr>
        <w:t xml:space="preserve">. Sed at </w:t>
      </w:r>
      <w:proofErr w:type="spellStart"/>
      <w:r w:rsidRPr="00315821">
        <w:rPr>
          <w:sz w:val="24"/>
          <w:szCs w:val="24"/>
          <w:lang w:val="en-ID"/>
        </w:rPr>
        <w:t>scelerisque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erat</w:t>
      </w:r>
      <w:proofErr w:type="spellEnd"/>
      <w:r w:rsidRPr="00315821">
        <w:rPr>
          <w:sz w:val="24"/>
          <w:szCs w:val="24"/>
          <w:lang w:val="en-ID"/>
        </w:rPr>
        <w:t xml:space="preserve">. </w:t>
      </w:r>
      <w:proofErr w:type="spellStart"/>
      <w:r w:rsidRPr="00315821">
        <w:rPr>
          <w:sz w:val="24"/>
          <w:szCs w:val="24"/>
          <w:lang w:val="en-ID"/>
        </w:rPr>
        <w:t>Fusce</w:t>
      </w:r>
      <w:proofErr w:type="spellEnd"/>
      <w:r w:rsidRPr="00315821">
        <w:rPr>
          <w:sz w:val="24"/>
          <w:szCs w:val="24"/>
          <w:lang w:val="en-ID"/>
        </w:rPr>
        <w:t xml:space="preserve"> fermentum mi sit </w:t>
      </w:r>
      <w:proofErr w:type="spellStart"/>
      <w:r w:rsidRPr="00315821">
        <w:rPr>
          <w:sz w:val="24"/>
          <w:szCs w:val="24"/>
          <w:lang w:val="en-ID"/>
        </w:rPr>
        <w:t>amet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felis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placerat</w:t>
      </w:r>
      <w:proofErr w:type="spellEnd"/>
      <w:r w:rsidRPr="00315821">
        <w:rPr>
          <w:sz w:val="24"/>
          <w:szCs w:val="24"/>
          <w:lang w:val="en-ID"/>
        </w:rPr>
        <w:t xml:space="preserve"> </w:t>
      </w:r>
      <w:proofErr w:type="spellStart"/>
      <w:r w:rsidRPr="00315821">
        <w:rPr>
          <w:sz w:val="24"/>
          <w:szCs w:val="24"/>
          <w:lang w:val="en-ID"/>
        </w:rPr>
        <w:t>ornare</w:t>
      </w:r>
      <w:proofErr w:type="spellEnd"/>
      <w:r w:rsidRPr="00315821">
        <w:rPr>
          <w:sz w:val="24"/>
          <w:szCs w:val="24"/>
          <w:lang w:val="en-ID"/>
        </w:rPr>
        <w:t>.</w:t>
      </w:r>
    </w:p>
    <w:p w14:paraId="48C62C28" w14:textId="77777777" w:rsidR="000A1698" w:rsidRPr="00315821" w:rsidRDefault="000A1698" w:rsidP="00A739DD">
      <w:pPr>
        <w:jc w:val="both"/>
        <w:rPr>
          <w:sz w:val="24"/>
          <w:szCs w:val="24"/>
        </w:rPr>
      </w:pPr>
    </w:p>
    <w:sectPr w:rsidR="000A1698" w:rsidRPr="0031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94834131">
    <w:abstractNumId w:val="19"/>
  </w:num>
  <w:num w:numId="2" w16cid:durableId="1064184828">
    <w:abstractNumId w:val="12"/>
  </w:num>
  <w:num w:numId="3" w16cid:durableId="401946321">
    <w:abstractNumId w:val="10"/>
  </w:num>
  <w:num w:numId="4" w16cid:durableId="1871450942">
    <w:abstractNumId w:val="21"/>
  </w:num>
  <w:num w:numId="5" w16cid:durableId="900095607">
    <w:abstractNumId w:val="13"/>
  </w:num>
  <w:num w:numId="6" w16cid:durableId="325671216">
    <w:abstractNumId w:val="16"/>
  </w:num>
  <w:num w:numId="7" w16cid:durableId="1645113308">
    <w:abstractNumId w:val="18"/>
  </w:num>
  <w:num w:numId="8" w16cid:durableId="1473328020">
    <w:abstractNumId w:val="9"/>
  </w:num>
  <w:num w:numId="9" w16cid:durableId="1183737922">
    <w:abstractNumId w:val="7"/>
  </w:num>
  <w:num w:numId="10" w16cid:durableId="1774012160">
    <w:abstractNumId w:val="6"/>
  </w:num>
  <w:num w:numId="11" w16cid:durableId="2112622409">
    <w:abstractNumId w:val="5"/>
  </w:num>
  <w:num w:numId="12" w16cid:durableId="1165975312">
    <w:abstractNumId w:val="4"/>
  </w:num>
  <w:num w:numId="13" w16cid:durableId="2004046084">
    <w:abstractNumId w:val="8"/>
  </w:num>
  <w:num w:numId="14" w16cid:durableId="2143035226">
    <w:abstractNumId w:val="3"/>
  </w:num>
  <w:num w:numId="15" w16cid:durableId="943196876">
    <w:abstractNumId w:val="2"/>
  </w:num>
  <w:num w:numId="16" w16cid:durableId="408312216">
    <w:abstractNumId w:val="1"/>
  </w:num>
  <w:num w:numId="17" w16cid:durableId="431513058">
    <w:abstractNumId w:val="0"/>
  </w:num>
  <w:num w:numId="18" w16cid:durableId="2028171828">
    <w:abstractNumId w:val="14"/>
  </w:num>
  <w:num w:numId="19" w16cid:durableId="1081676642">
    <w:abstractNumId w:val="15"/>
  </w:num>
  <w:num w:numId="20" w16cid:durableId="542669637">
    <w:abstractNumId w:val="20"/>
  </w:num>
  <w:num w:numId="21" w16cid:durableId="805971877">
    <w:abstractNumId w:val="17"/>
  </w:num>
  <w:num w:numId="22" w16cid:durableId="1264075861">
    <w:abstractNumId w:val="11"/>
  </w:num>
  <w:num w:numId="23" w16cid:durableId="12026711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98"/>
    <w:rsid w:val="000A1698"/>
    <w:rsid w:val="00224FE9"/>
    <w:rsid w:val="00307804"/>
    <w:rsid w:val="00315821"/>
    <w:rsid w:val="005624BD"/>
    <w:rsid w:val="00645252"/>
    <w:rsid w:val="006D3D74"/>
    <w:rsid w:val="007958F6"/>
    <w:rsid w:val="0083569A"/>
    <w:rsid w:val="00A739DD"/>
    <w:rsid w:val="00A9204E"/>
    <w:rsid w:val="00F1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3E6"/>
  <w15:chartTrackingRefBased/>
  <w15:docId w15:val="{48F39E49-888C-482C-A4FC-0B55F513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D%7bAC3F88AA-52B5-42E0-AFA9-A774085D9E48%7d\%7b7699A638-22C6-469E-AE21-83162FC93A7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{7699A638-22C6-469E-AE21-83162FC93A79}tf02786999_win32.dotx</Template>
  <TotalTime>1</TotalTime>
  <Pages>2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2024-11-13T14:03:00Z</dcterms:created>
  <dcterms:modified xsi:type="dcterms:W3CDTF">2024-11-13T14:14:00Z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